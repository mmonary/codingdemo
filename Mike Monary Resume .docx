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A1DBDC" w14:textId="77777777" w:rsidR="00235C1D" w:rsidRDefault="00235C1D">
      <w:pPr>
        <w:pStyle w:val="Normal1"/>
        <w:rPr>
          <w:rFonts w:ascii="Alegreya Sans SC" w:eastAsia="Alegreya Sans SC" w:hAnsi="Alegreya Sans SC" w:cs="Alegreya Sans SC"/>
          <w:b/>
          <w:color w:val="1C4587"/>
          <w:sz w:val="36"/>
          <w:szCs w:val="36"/>
        </w:rPr>
      </w:pPr>
    </w:p>
    <w:p w14:paraId="5A26BDE1" w14:textId="7C193FB7" w:rsidR="008205FB" w:rsidRDefault="00F621F5">
      <w:pPr>
        <w:pStyle w:val="Normal1"/>
      </w:pPr>
      <w:r>
        <w:rPr>
          <w:rFonts w:ascii="Alegreya Sans SC" w:eastAsia="Alegreya Sans SC" w:hAnsi="Alegreya Sans SC" w:cs="Alegreya Sans SC"/>
          <w:b/>
          <w:color w:val="1C4587"/>
          <w:sz w:val="36"/>
          <w:szCs w:val="36"/>
        </w:rPr>
        <w:t xml:space="preserve">Mikey </w:t>
      </w:r>
      <w:proofErr w:type="spellStart"/>
      <w:r>
        <w:rPr>
          <w:rFonts w:ascii="Alegreya Sans SC" w:eastAsia="Alegreya Sans SC" w:hAnsi="Alegreya Sans SC" w:cs="Alegreya Sans SC"/>
          <w:b/>
          <w:color w:val="1C4587"/>
          <w:sz w:val="36"/>
          <w:szCs w:val="36"/>
        </w:rPr>
        <w:t>Monary</w:t>
      </w:r>
      <w:proofErr w:type="spellEnd"/>
    </w:p>
    <w:p w14:paraId="61046890" w14:textId="77777777" w:rsidR="006467F9" w:rsidRDefault="006467F9">
      <w:pPr>
        <w:pStyle w:val="Normal1"/>
        <w:spacing w:line="240" w:lineRule="auto"/>
        <w:rPr>
          <w:rFonts w:ascii="Alegreya Sans SC" w:eastAsia="Alegreya Sans SC" w:hAnsi="Alegreya Sans SC" w:cs="Alegreya Sans SC"/>
          <w:sz w:val="24"/>
          <w:szCs w:val="24"/>
          <w:highlight w:val="yellow"/>
        </w:rPr>
      </w:pPr>
      <w:r>
        <w:rPr>
          <w:rFonts w:ascii="Alegreya Sans SC" w:eastAsia="Alegreya Sans SC" w:hAnsi="Alegreya Sans SC" w:cs="Alegreya Sans SC"/>
          <w:sz w:val="24"/>
          <w:szCs w:val="24"/>
          <w:highlight w:val="yellow"/>
        </w:rPr>
        <w:t xml:space="preserve">26536 </w:t>
      </w:r>
      <w:proofErr w:type="spellStart"/>
      <w:r>
        <w:rPr>
          <w:rFonts w:ascii="Alegreya Sans SC" w:eastAsia="Alegreya Sans SC" w:hAnsi="Alegreya Sans SC" w:cs="Alegreya Sans SC"/>
          <w:sz w:val="24"/>
          <w:szCs w:val="24"/>
          <w:highlight w:val="yellow"/>
        </w:rPr>
        <w:t>Mikanos</w:t>
      </w:r>
      <w:proofErr w:type="spellEnd"/>
      <w:r>
        <w:rPr>
          <w:rFonts w:ascii="Alegreya Sans SC" w:eastAsia="Alegreya Sans SC" w:hAnsi="Alegreya Sans SC" w:cs="Alegreya Sans SC"/>
          <w:sz w:val="24"/>
          <w:szCs w:val="24"/>
          <w:highlight w:val="yellow"/>
        </w:rPr>
        <w:t xml:space="preserve"> Dr</w:t>
      </w:r>
    </w:p>
    <w:p w14:paraId="7D57D3BA" w14:textId="5F239424" w:rsidR="00403438" w:rsidRPr="006467F9" w:rsidRDefault="006467F9">
      <w:pPr>
        <w:pStyle w:val="Normal1"/>
        <w:spacing w:line="240" w:lineRule="auto"/>
        <w:rPr>
          <w:rFonts w:ascii="Alegreya Sans SC" w:eastAsia="Alegreya Sans SC" w:hAnsi="Alegreya Sans SC" w:cs="Alegreya Sans SC"/>
          <w:sz w:val="24"/>
          <w:szCs w:val="24"/>
          <w:highlight w:val="yellow"/>
        </w:rPr>
      </w:pPr>
      <w:r>
        <w:rPr>
          <w:rFonts w:ascii="Alegreya Sans SC" w:eastAsia="Alegreya Sans SC" w:hAnsi="Alegreya Sans SC" w:cs="Alegreya Sans SC"/>
          <w:sz w:val="24"/>
          <w:szCs w:val="24"/>
          <w:highlight w:val="yellow"/>
        </w:rPr>
        <w:t>Mission Viejo</w:t>
      </w:r>
      <w:r w:rsidR="00403438">
        <w:rPr>
          <w:rFonts w:ascii="Alegreya Sans SC" w:eastAsia="Alegreya Sans SC" w:hAnsi="Alegreya Sans SC" w:cs="Alegreya Sans SC"/>
          <w:sz w:val="24"/>
          <w:szCs w:val="24"/>
          <w:highlight w:val="yellow"/>
        </w:rPr>
        <w:t>, CA</w:t>
      </w:r>
    </w:p>
    <w:p w14:paraId="45B508A7" w14:textId="77777777" w:rsidR="00403438" w:rsidRDefault="00403438">
      <w:pPr>
        <w:pStyle w:val="Normal1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Alegreya Sans SC" w:eastAsia="Alegreya Sans SC" w:hAnsi="Alegreya Sans SC" w:cs="Alegreya Sans SC"/>
          <w:sz w:val="24"/>
          <w:szCs w:val="24"/>
          <w:highlight w:val="yellow"/>
        </w:rPr>
        <w:t>949 309 6076</w:t>
      </w:r>
      <w:r w:rsidR="002C7B8E" w:rsidRPr="00235C1D">
        <w:rPr>
          <w:rFonts w:ascii="Alegreya Sans SC" w:eastAsia="Alegreya Sans SC" w:hAnsi="Alegreya Sans SC" w:cs="Alegreya Sans SC"/>
          <w:sz w:val="24"/>
          <w:szCs w:val="24"/>
          <w:highlight w:val="yellow"/>
        </w:rPr>
        <w:t xml:space="preserve">  </w:t>
      </w:r>
      <w:r w:rsidR="002C7B8E" w:rsidRPr="00235C1D">
        <w:rPr>
          <w:rFonts w:ascii="Alegreya Sans SC" w:eastAsia="Alegreya Sans SC" w:hAnsi="Alegreya Sans SC" w:cs="Alegreya Sans SC"/>
          <w:sz w:val="16"/>
          <w:szCs w:val="16"/>
          <w:highlight w:val="yellow"/>
        </w:rPr>
        <w:t xml:space="preserve"> </w:t>
      </w:r>
      <w:r w:rsidR="002C7B8E" w:rsidRPr="00235C1D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</w:p>
    <w:p w14:paraId="06DD338F" w14:textId="6C6DA738" w:rsidR="00403438" w:rsidRPr="00403438" w:rsidRDefault="00403438">
      <w:pPr>
        <w:pStyle w:val="Normal1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Mikemonary@gmail.com</w:t>
      </w:r>
    </w:p>
    <w:p w14:paraId="321847F9" w14:textId="4DAC60D6" w:rsidR="00D70004" w:rsidRDefault="00D70004" w:rsidP="00D70004">
      <w:pPr>
        <w:pStyle w:val="Normal1"/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</w:pPr>
    </w:p>
    <w:p w14:paraId="690BD3F9" w14:textId="35AF4187" w:rsidR="004C7178" w:rsidRDefault="004C7178" w:rsidP="00D70004">
      <w:pPr>
        <w:pStyle w:val="Normal1"/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</w:pPr>
      <w:r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  <w:t xml:space="preserve">Seeking: </w:t>
      </w:r>
      <w:r>
        <w:rPr>
          <w:rFonts w:ascii="AppleSystemUIFont" w:hAnsi="AppleSystemUIFont" w:cs="AppleSystemUIFont"/>
          <w:color w:val="auto"/>
          <w:sz w:val="26"/>
          <w:szCs w:val="26"/>
        </w:rPr>
        <w:t>A sales position where I can leverage my personality and my interpersonal skills in a team environment.</w:t>
      </w:r>
    </w:p>
    <w:p w14:paraId="688DF13F" w14:textId="77777777" w:rsidR="00D70004" w:rsidRDefault="00D70004" w:rsidP="00D70004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286CFD44" w14:textId="77777777" w:rsidR="002C7B8E" w:rsidRDefault="00FB04BD" w:rsidP="002C7B8E">
      <w:pPr>
        <w:pStyle w:val="Normal1"/>
        <w:pBdr>
          <w:top w:val="single" w:sz="4" w:space="1" w:color="auto"/>
        </w:pBdr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</w:pPr>
      <w:r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  <w:t>Experience</w:t>
      </w:r>
    </w:p>
    <w:p w14:paraId="783CEB72" w14:textId="5AFF39F2" w:rsidR="002C7B8E" w:rsidRPr="00C163A8" w:rsidRDefault="0094128A" w:rsidP="00861DF1">
      <w:pPr>
        <w:pStyle w:val="Normal1"/>
        <w:tabs>
          <w:tab w:val="left" w:pos="8144"/>
        </w:tabs>
        <w:ind w:left="720"/>
        <w:rPr>
          <w:rFonts w:asciiTheme="majorHAnsi" w:hAnsiTheme="majorHAnsi"/>
          <w:b/>
          <w:color w:val="auto"/>
          <w:sz w:val="24"/>
          <w:szCs w:val="24"/>
        </w:rPr>
      </w:pPr>
      <w:r>
        <w:rPr>
          <w:rFonts w:asciiTheme="majorHAnsi" w:eastAsia="Calibri" w:hAnsiTheme="majorHAnsi" w:cs="Calibri"/>
          <w:b/>
          <w:sz w:val="24"/>
          <w:szCs w:val="24"/>
        </w:rPr>
        <w:t>Solutions Management Associate,</w:t>
      </w:r>
      <w:r w:rsidR="00FB04BD">
        <w:rPr>
          <w:rFonts w:asciiTheme="majorHAnsi" w:eastAsia="Calibri" w:hAnsiTheme="majorHAnsi" w:cs="Calibri"/>
          <w:b/>
          <w:sz w:val="24"/>
          <w:szCs w:val="24"/>
        </w:rPr>
        <w:t xml:space="preserve"> </w:t>
      </w:r>
      <w:r>
        <w:rPr>
          <w:rFonts w:asciiTheme="majorHAnsi" w:eastAsia="Calibri" w:hAnsiTheme="majorHAnsi" w:cs="Calibri"/>
          <w:i/>
          <w:sz w:val="24"/>
          <w:szCs w:val="24"/>
        </w:rPr>
        <w:t>Coast to Coast Business Equipment</w:t>
      </w:r>
      <w:r w:rsidR="00861DF1">
        <w:rPr>
          <w:color w:val="auto"/>
          <w:sz w:val="24"/>
          <w:szCs w:val="24"/>
        </w:rPr>
        <w:tab/>
        <w:t xml:space="preserve">                  </w:t>
      </w:r>
      <w:r w:rsidR="00235C1D">
        <w:rPr>
          <w:color w:val="auto"/>
          <w:sz w:val="24"/>
          <w:szCs w:val="24"/>
        </w:rPr>
        <w:t xml:space="preserve">      </w:t>
      </w:r>
      <w:r w:rsidR="00235C1D">
        <w:rPr>
          <w:rFonts w:asciiTheme="majorHAnsi" w:hAnsiTheme="majorHAnsi"/>
          <w:b/>
          <w:color w:val="auto"/>
          <w:sz w:val="24"/>
          <w:szCs w:val="24"/>
        </w:rPr>
        <w:t>20</w:t>
      </w:r>
      <w:r>
        <w:rPr>
          <w:rFonts w:asciiTheme="majorHAnsi" w:hAnsiTheme="majorHAnsi"/>
          <w:b/>
          <w:color w:val="auto"/>
          <w:sz w:val="24"/>
          <w:szCs w:val="24"/>
        </w:rPr>
        <w:t>21</w:t>
      </w:r>
      <w:r w:rsidR="00FB04BD">
        <w:rPr>
          <w:rFonts w:asciiTheme="majorHAnsi" w:hAnsiTheme="majorHAnsi"/>
          <w:b/>
          <w:color w:val="auto"/>
          <w:sz w:val="24"/>
          <w:szCs w:val="24"/>
        </w:rPr>
        <w:t>-2</w:t>
      </w:r>
      <w:r>
        <w:rPr>
          <w:rFonts w:asciiTheme="majorHAnsi" w:hAnsiTheme="majorHAnsi"/>
          <w:b/>
          <w:color w:val="auto"/>
          <w:sz w:val="24"/>
          <w:szCs w:val="24"/>
        </w:rPr>
        <w:t>022</w:t>
      </w:r>
    </w:p>
    <w:p w14:paraId="54217B22" w14:textId="249249A1" w:rsidR="002C7B8E" w:rsidRDefault="0094128A" w:rsidP="002C7B8E">
      <w:pPr>
        <w:pStyle w:val="Normal1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 xml:space="preserve">Achieved monthly sales quota of </w:t>
      </w:r>
      <w:r w:rsidR="005D680E">
        <w:rPr>
          <w:rFonts w:ascii="Calibri" w:eastAsia="Calibri" w:hAnsi="Calibri" w:cs="Calibri"/>
          <w:sz w:val="24"/>
          <w:szCs w:val="24"/>
          <w:highlight w:val="yellow"/>
        </w:rPr>
        <w:t>5</w:t>
      </w:r>
      <w:r>
        <w:rPr>
          <w:rFonts w:ascii="Calibri" w:eastAsia="Calibri" w:hAnsi="Calibri" w:cs="Calibri"/>
          <w:sz w:val="24"/>
          <w:szCs w:val="24"/>
          <w:highlight w:val="yellow"/>
        </w:rPr>
        <w:t>k in sales of new business</w:t>
      </w:r>
    </w:p>
    <w:p w14:paraId="2E82B3DF" w14:textId="743B5245" w:rsidR="0094128A" w:rsidRPr="00235C1D" w:rsidRDefault="0094128A" w:rsidP="002C7B8E">
      <w:pPr>
        <w:pStyle w:val="Normal1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Generated new leads through outbound cold-calls B2B</w:t>
      </w:r>
    </w:p>
    <w:p w14:paraId="237DB7F9" w14:textId="7179F90B" w:rsidR="00D80669" w:rsidRPr="00235C1D" w:rsidRDefault="0094128A" w:rsidP="002C7B8E">
      <w:pPr>
        <w:pStyle w:val="Normal1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70% success rate in lead generation to closing new business</w:t>
      </w:r>
    </w:p>
    <w:p w14:paraId="29077F29" w14:textId="78B559BC" w:rsidR="00FB04BD" w:rsidRDefault="00BE3CBE" w:rsidP="002C7B8E">
      <w:pPr>
        <w:pStyle w:val="Normal1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yellow"/>
        </w:rPr>
      </w:pPr>
      <w:r w:rsidRPr="00235C1D">
        <w:rPr>
          <w:rFonts w:ascii="Calibri" w:eastAsia="Calibri" w:hAnsi="Calibri" w:cs="Calibri"/>
          <w:sz w:val="24"/>
          <w:szCs w:val="24"/>
          <w:highlight w:val="yellow"/>
        </w:rPr>
        <w:t>Worked in teams to meet Corporate and Department goals</w:t>
      </w:r>
    </w:p>
    <w:p w14:paraId="6040817F" w14:textId="56255CFD" w:rsidR="00403438" w:rsidRPr="00235C1D" w:rsidRDefault="00403438" w:rsidP="002C7B8E">
      <w:pPr>
        <w:pStyle w:val="Normal1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Recognized for outstanding performance and customer satisfaction</w:t>
      </w:r>
    </w:p>
    <w:p w14:paraId="1FA6081C" w14:textId="77777777" w:rsidR="00BE3CBE" w:rsidRDefault="00BE3CBE" w:rsidP="00BE3CBE">
      <w:pPr>
        <w:pStyle w:val="Normal1"/>
        <w:ind w:left="1440"/>
        <w:rPr>
          <w:rFonts w:ascii="Calibri" w:eastAsia="Calibri" w:hAnsi="Calibri" w:cs="Calibri"/>
          <w:sz w:val="24"/>
          <w:szCs w:val="24"/>
        </w:rPr>
      </w:pPr>
    </w:p>
    <w:p w14:paraId="3F91E733" w14:textId="799607F6" w:rsidR="002C7B8E" w:rsidRDefault="0094128A" w:rsidP="00E52096">
      <w:pPr>
        <w:pStyle w:val="Normal1"/>
        <w:tabs>
          <w:tab w:val="left" w:pos="9376"/>
        </w:tabs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Sales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Lead, </w:t>
      </w:r>
      <w:r w:rsidR="00D4391A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OvertimeRips</w:t>
      </w:r>
      <w:proofErr w:type="spellEnd"/>
      <w:proofErr w:type="gramEnd"/>
      <w:r w:rsidR="00E52096">
        <w:rPr>
          <w:rFonts w:ascii="Calibri" w:eastAsia="Calibri" w:hAnsi="Calibri" w:cs="Calibri"/>
          <w:sz w:val="24"/>
          <w:szCs w:val="24"/>
        </w:rPr>
        <w:tab/>
      </w:r>
      <w:r w:rsidR="00235C1D"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E10AA" w:rsidRPr="003E10AA">
        <w:rPr>
          <w:rFonts w:ascii="Calibri" w:eastAsia="Calibri" w:hAnsi="Calibri" w:cs="Calibri"/>
          <w:b/>
          <w:bCs/>
          <w:sz w:val="24"/>
          <w:szCs w:val="24"/>
        </w:rPr>
        <w:t>2022-</w:t>
      </w:r>
      <w:r w:rsidR="00235C1D">
        <w:rPr>
          <w:rFonts w:ascii="Calibri" w:eastAsia="Calibri" w:hAnsi="Calibri" w:cs="Calibri"/>
          <w:b/>
          <w:sz w:val="24"/>
          <w:szCs w:val="24"/>
        </w:rPr>
        <w:t>20</w:t>
      </w:r>
      <w:r>
        <w:rPr>
          <w:rFonts w:ascii="Calibri" w:eastAsia="Calibri" w:hAnsi="Calibri" w:cs="Calibri"/>
          <w:b/>
          <w:sz w:val="24"/>
          <w:szCs w:val="24"/>
        </w:rPr>
        <w:t>22</w:t>
      </w:r>
    </w:p>
    <w:p w14:paraId="276B3EA7" w14:textId="04C1CA78" w:rsidR="00465A76" w:rsidRDefault="006467F9" w:rsidP="007A7618">
      <w:pPr>
        <w:pStyle w:val="Normal1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Online sales of sports cards and product boxes</w:t>
      </w:r>
    </w:p>
    <w:p w14:paraId="19810F6C" w14:textId="148CA044" w:rsidR="006467F9" w:rsidRDefault="006467F9" w:rsidP="007A7618">
      <w:pPr>
        <w:pStyle w:val="Normal1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Generated online marketing campaign to attract new customers</w:t>
      </w:r>
    </w:p>
    <w:p w14:paraId="72DB31CE" w14:textId="7BF19480" w:rsidR="00B85351" w:rsidRDefault="006467F9" w:rsidP="00B85351">
      <w:pPr>
        <w:pStyle w:val="Normal1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Developed new strategies to boost total sales of department</w:t>
      </w:r>
    </w:p>
    <w:p w14:paraId="7DDAEA62" w14:textId="525EA36B" w:rsidR="003E10AA" w:rsidRDefault="003E10AA" w:rsidP="003E10AA">
      <w:pPr>
        <w:pStyle w:val="Normal1"/>
        <w:rPr>
          <w:rFonts w:ascii="Calibri" w:eastAsia="Calibri" w:hAnsi="Calibri" w:cs="Calibri"/>
          <w:sz w:val="24"/>
          <w:szCs w:val="24"/>
          <w:highlight w:val="yellow"/>
        </w:rPr>
      </w:pPr>
    </w:p>
    <w:p w14:paraId="13B0166B" w14:textId="06A12C14" w:rsidR="003E10AA" w:rsidRPr="003E10AA" w:rsidRDefault="003E10AA" w:rsidP="003E10AA">
      <w:pPr>
        <w:pStyle w:val="Normal1"/>
        <w:ind w:left="720"/>
        <w:rPr>
          <w:rFonts w:asciiTheme="majorHAnsi" w:eastAsia="Calibri" w:hAnsiTheme="majorHAnsi" w:cs="Calibri"/>
          <w:b/>
          <w:sz w:val="24"/>
          <w:szCs w:val="24"/>
        </w:rPr>
      </w:pPr>
      <w:r>
        <w:rPr>
          <w:rFonts w:asciiTheme="majorHAnsi" w:eastAsia="Calibri" w:hAnsiTheme="majorHAnsi" w:cs="Calibri"/>
          <w:b/>
          <w:sz w:val="24"/>
          <w:szCs w:val="24"/>
        </w:rPr>
        <w:t>S</w:t>
      </w:r>
      <w:r>
        <w:rPr>
          <w:rFonts w:asciiTheme="majorHAnsi" w:eastAsia="Calibri" w:hAnsiTheme="majorHAnsi" w:cs="Calibri"/>
          <w:b/>
          <w:sz w:val="24"/>
          <w:szCs w:val="24"/>
        </w:rPr>
        <w:t xml:space="preserve">ocial Media Manager, </w:t>
      </w:r>
      <w:proofErr w:type="spellStart"/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>Talkin</w:t>
      </w:r>
      <w:proofErr w:type="spellEnd"/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>’ Halos</w:t>
      </w:r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ab/>
      </w:r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ab/>
      </w:r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ab/>
      </w:r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ab/>
      </w:r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ab/>
      </w:r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ab/>
      </w:r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ab/>
        <w:t xml:space="preserve">      </w:t>
      </w:r>
      <w:r>
        <w:rPr>
          <w:rFonts w:asciiTheme="majorHAnsi" w:eastAsia="Calibri" w:hAnsiTheme="majorHAnsi" w:cs="Calibri"/>
          <w:b/>
          <w:sz w:val="24"/>
          <w:szCs w:val="24"/>
        </w:rPr>
        <w:t>2022-</w:t>
      </w:r>
      <w:r>
        <w:rPr>
          <w:rFonts w:asciiTheme="majorHAnsi" w:eastAsia="Calibri" w:hAnsiTheme="majorHAnsi" w:cs="Calibri"/>
          <w:b/>
          <w:i/>
          <w:iCs/>
          <w:sz w:val="24"/>
          <w:szCs w:val="24"/>
        </w:rPr>
        <w:tab/>
      </w:r>
    </w:p>
    <w:p w14:paraId="69EBC4F3" w14:textId="53BDA2AA" w:rsidR="003E10AA" w:rsidRPr="003E10AA" w:rsidRDefault="003E10AA" w:rsidP="003E10AA">
      <w:pPr>
        <w:pStyle w:val="Normal1"/>
        <w:numPr>
          <w:ilvl w:val="0"/>
          <w:numId w:val="6"/>
        </w:numPr>
        <w:rPr>
          <w:rFonts w:ascii="Calibri" w:eastAsia="Calibri" w:hAnsi="Calibri" w:cs="Calibri"/>
          <w:b/>
          <w:bCs/>
          <w:i/>
          <w:iCs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 xml:space="preserve">Create </w:t>
      </w:r>
      <w:r w:rsidR="001473DB">
        <w:rPr>
          <w:rFonts w:ascii="Calibri" w:eastAsia="Calibri" w:hAnsi="Calibri" w:cs="Calibri"/>
          <w:sz w:val="24"/>
          <w:szCs w:val="24"/>
          <w:highlight w:val="yellow"/>
        </w:rPr>
        <w:t>content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and promote upcoming podcasts and </w:t>
      </w:r>
      <w:r w:rsidR="001473DB">
        <w:rPr>
          <w:rFonts w:ascii="Calibri" w:eastAsia="Calibri" w:hAnsi="Calibri" w:cs="Calibri"/>
          <w:sz w:val="24"/>
          <w:szCs w:val="24"/>
          <w:highlight w:val="yellow"/>
        </w:rPr>
        <w:t>YouTube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shows</w:t>
      </w:r>
    </w:p>
    <w:p w14:paraId="531CBB7E" w14:textId="00523C67" w:rsidR="003E10AA" w:rsidRPr="003E10AA" w:rsidRDefault="003E10AA" w:rsidP="003E10AA">
      <w:pPr>
        <w:pStyle w:val="Normal1"/>
        <w:numPr>
          <w:ilvl w:val="0"/>
          <w:numId w:val="6"/>
        </w:numPr>
        <w:rPr>
          <w:rFonts w:ascii="Calibri" w:eastAsia="Calibri" w:hAnsi="Calibri" w:cs="Calibri"/>
          <w:b/>
          <w:bCs/>
          <w:i/>
          <w:iCs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Engage in community talk on baseball and sports</w:t>
      </w:r>
    </w:p>
    <w:p w14:paraId="6DE3E35A" w14:textId="4FA3E1C2" w:rsidR="003E10AA" w:rsidRPr="003E10AA" w:rsidRDefault="003E10AA" w:rsidP="003E10AA">
      <w:pPr>
        <w:pStyle w:val="Normal1"/>
        <w:numPr>
          <w:ilvl w:val="0"/>
          <w:numId w:val="6"/>
        </w:numPr>
        <w:rPr>
          <w:rFonts w:ascii="Calibri" w:eastAsia="Calibri" w:hAnsi="Calibri" w:cs="Calibri"/>
          <w:b/>
          <w:bCs/>
          <w:i/>
          <w:iCs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Manage multiple profiles on social media including Instagram, Twitter and Facebook</w:t>
      </w:r>
    </w:p>
    <w:p w14:paraId="6217091B" w14:textId="77777777" w:rsidR="008205FB" w:rsidRPr="00C340FC" w:rsidRDefault="008205FB" w:rsidP="00C340FC">
      <w:pPr>
        <w:pStyle w:val="Normal1"/>
        <w:ind w:left="1800"/>
        <w:rPr>
          <w:rFonts w:ascii="Calibri" w:eastAsia="Calibri" w:hAnsi="Calibri" w:cs="Calibri"/>
          <w:sz w:val="24"/>
          <w:szCs w:val="24"/>
        </w:rPr>
      </w:pPr>
    </w:p>
    <w:p w14:paraId="28C54686" w14:textId="77777777" w:rsidR="002C7B8E" w:rsidRDefault="00FB04BD">
      <w:pPr>
        <w:pStyle w:val="Normal1"/>
        <w:pBdr>
          <w:top w:val="single" w:sz="4" w:space="1" w:color="auto"/>
        </w:pBdr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</w:pPr>
      <w:r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  <w:t>Education</w:t>
      </w:r>
    </w:p>
    <w:p w14:paraId="332F43DE" w14:textId="426D43C1" w:rsidR="004731CA" w:rsidRPr="00C163A8" w:rsidRDefault="00235C1D" w:rsidP="004731CA">
      <w:pPr>
        <w:pStyle w:val="Normal1"/>
        <w:ind w:left="720"/>
        <w:rPr>
          <w:sz w:val="24"/>
        </w:rPr>
      </w:pPr>
      <w:r>
        <w:rPr>
          <w:rFonts w:ascii="Calibri" w:eastAsia="Calibri" w:hAnsi="Calibri" w:cs="Calibri"/>
          <w:b/>
          <w:sz w:val="24"/>
        </w:rPr>
        <w:t>Santa Barbara City College</w:t>
      </w:r>
      <w:r w:rsidR="004731CA">
        <w:rPr>
          <w:rFonts w:ascii="Calibri" w:eastAsia="Calibri" w:hAnsi="Calibri" w:cs="Calibri"/>
          <w:b/>
          <w:sz w:val="24"/>
        </w:rPr>
        <w:t xml:space="preserve"> </w:t>
      </w:r>
      <w:r w:rsidR="004731CA">
        <w:rPr>
          <w:rFonts w:ascii="Calibri" w:eastAsia="Calibri" w:hAnsi="Calibri" w:cs="Calibri"/>
          <w:b/>
          <w:sz w:val="24"/>
        </w:rPr>
        <w:tab/>
      </w:r>
      <w:r w:rsidR="004731CA">
        <w:rPr>
          <w:rFonts w:ascii="Calibri" w:eastAsia="Calibri" w:hAnsi="Calibri" w:cs="Calibri"/>
          <w:b/>
          <w:sz w:val="24"/>
        </w:rPr>
        <w:tab/>
      </w:r>
      <w:r w:rsidR="004731CA" w:rsidRPr="00C163A8">
        <w:rPr>
          <w:rFonts w:ascii="Calibri" w:eastAsia="Calibri" w:hAnsi="Calibri" w:cs="Calibri"/>
          <w:b/>
          <w:sz w:val="24"/>
        </w:rPr>
        <w:tab/>
      </w:r>
      <w:r w:rsidR="004731CA" w:rsidRPr="00C163A8">
        <w:rPr>
          <w:rFonts w:ascii="Calibri" w:eastAsia="Calibri" w:hAnsi="Calibri" w:cs="Calibri"/>
          <w:b/>
          <w:sz w:val="24"/>
        </w:rPr>
        <w:tab/>
        <w:t xml:space="preserve">                                            </w:t>
      </w:r>
      <w:r>
        <w:rPr>
          <w:rFonts w:ascii="Calibri" w:eastAsia="Calibri" w:hAnsi="Calibri" w:cs="Calibri"/>
          <w:b/>
          <w:sz w:val="24"/>
        </w:rPr>
        <w:t xml:space="preserve">                             </w:t>
      </w:r>
      <w:r w:rsidR="007A7618">
        <w:rPr>
          <w:rFonts w:ascii="Calibri" w:eastAsia="Calibri" w:hAnsi="Calibri" w:cs="Calibri"/>
          <w:b/>
          <w:sz w:val="24"/>
        </w:rPr>
        <w:t>2015-2017</w:t>
      </w:r>
    </w:p>
    <w:p w14:paraId="16EDDF7E" w14:textId="0947DB12" w:rsidR="000717FE" w:rsidRDefault="00235C1D" w:rsidP="00235C1D">
      <w:pPr>
        <w:pStyle w:val="Normal1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Associates Degree in Liberal Arts</w:t>
      </w:r>
    </w:p>
    <w:p w14:paraId="54673F38" w14:textId="494EBD34" w:rsidR="00235C1D" w:rsidRDefault="00235C1D" w:rsidP="00235C1D">
      <w:pPr>
        <w:pStyle w:val="Normal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   with an emphasis in Arts and Humanities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</w:p>
    <w:p w14:paraId="26705D37" w14:textId="77777777" w:rsidR="00235C1D" w:rsidRDefault="00235C1D" w:rsidP="00235C1D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3EA391E1" w14:textId="6746CBDE" w:rsidR="00C340FC" w:rsidRDefault="00235C1D" w:rsidP="00D70004">
      <w:pPr>
        <w:pStyle w:val="Normal1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Capistrano</w:t>
      </w:r>
      <w:r w:rsidR="000717FE">
        <w:rPr>
          <w:rFonts w:ascii="Calibri" w:eastAsia="Calibri" w:hAnsi="Calibri" w:cs="Calibri"/>
          <w:b/>
          <w:sz w:val="24"/>
        </w:rPr>
        <w:t xml:space="preserve"> Valley High S</w:t>
      </w:r>
      <w:r w:rsidR="00D70004">
        <w:rPr>
          <w:rFonts w:ascii="Calibri" w:eastAsia="Calibri" w:hAnsi="Calibri" w:cs="Calibri"/>
          <w:b/>
          <w:sz w:val="24"/>
        </w:rPr>
        <w:t>ch</w:t>
      </w:r>
      <w:r w:rsidR="000717FE">
        <w:rPr>
          <w:rFonts w:ascii="Calibri" w:eastAsia="Calibri" w:hAnsi="Calibri" w:cs="Calibri"/>
          <w:b/>
          <w:sz w:val="24"/>
        </w:rPr>
        <w:t>ool</w:t>
      </w:r>
      <w:r w:rsidR="000717FE">
        <w:rPr>
          <w:rFonts w:ascii="Calibri" w:eastAsia="Calibri" w:hAnsi="Calibri" w:cs="Calibri"/>
          <w:b/>
          <w:sz w:val="24"/>
        </w:rPr>
        <w:tab/>
      </w:r>
      <w:r w:rsidR="000717FE" w:rsidRPr="00C163A8">
        <w:rPr>
          <w:rFonts w:ascii="Calibri" w:eastAsia="Calibri" w:hAnsi="Calibri" w:cs="Calibri"/>
          <w:b/>
          <w:sz w:val="24"/>
        </w:rPr>
        <w:tab/>
      </w:r>
      <w:r w:rsidR="000717FE" w:rsidRPr="00C163A8">
        <w:rPr>
          <w:rFonts w:ascii="Calibri" w:eastAsia="Calibri" w:hAnsi="Calibri" w:cs="Calibri"/>
          <w:b/>
          <w:sz w:val="24"/>
        </w:rPr>
        <w:tab/>
        <w:t xml:space="preserve">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 xml:space="preserve">    </w:t>
      </w:r>
      <w:r w:rsidR="000717FE" w:rsidRPr="00C163A8">
        <w:rPr>
          <w:rFonts w:ascii="Calibri" w:eastAsia="Calibri" w:hAnsi="Calibri" w:cs="Calibri"/>
          <w:b/>
          <w:sz w:val="24"/>
        </w:rPr>
        <w:t xml:space="preserve">  </w:t>
      </w:r>
      <w:r w:rsidR="007A7618">
        <w:rPr>
          <w:rFonts w:ascii="Calibri" w:eastAsia="Calibri" w:hAnsi="Calibri" w:cs="Calibri"/>
          <w:b/>
          <w:sz w:val="24"/>
        </w:rPr>
        <w:t>2011-2015</w:t>
      </w:r>
    </w:p>
    <w:p w14:paraId="6CBD603C" w14:textId="357A6920" w:rsidR="00235C1D" w:rsidRPr="00235C1D" w:rsidRDefault="00235C1D" w:rsidP="00235C1D">
      <w:pPr>
        <w:pStyle w:val="Normal1"/>
        <w:numPr>
          <w:ilvl w:val="0"/>
          <w:numId w:val="5"/>
        </w:numPr>
        <w:rPr>
          <w:rFonts w:ascii="Calibri" w:eastAsia="Calibri" w:hAnsi="Calibri" w:cs="Calibri"/>
          <w:sz w:val="24"/>
        </w:rPr>
      </w:pPr>
      <w:r w:rsidRPr="00235C1D">
        <w:rPr>
          <w:rFonts w:ascii="Calibri" w:eastAsia="Calibri" w:hAnsi="Calibri" w:cs="Calibri"/>
          <w:sz w:val="24"/>
        </w:rPr>
        <w:t>Member of the Varsity Basketball Team</w:t>
      </w:r>
    </w:p>
    <w:p w14:paraId="383C3492" w14:textId="77777777" w:rsidR="00235C1D" w:rsidRPr="00235C1D" w:rsidRDefault="00235C1D" w:rsidP="00235C1D">
      <w:pPr>
        <w:pStyle w:val="Normal1"/>
        <w:numPr>
          <w:ilvl w:val="0"/>
          <w:numId w:val="5"/>
        </w:numPr>
        <w:rPr>
          <w:rFonts w:ascii="Calibri" w:eastAsia="Calibri" w:hAnsi="Calibri" w:cs="Calibri"/>
          <w:sz w:val="24"/>
        </w:rPr>
      </w:pPr>
      <w:r w:rsidRPr="00235C1D">
        <w:rPr>
          <w:rFonts w:ascii="Calibri" w:eastAsia="Calibri" w:hAnsi="Calibri" w:cs="Calibri"/>
          <w:sz w:val="24"/>
        </w:rPr>
        <w:t>Receive Certificate of Achievement</w:t>
      </w:r>
    </w:p>
    <w:p w14:paraId="017D3767" w14:textId="09415038" w:rsidR="00235C1D" w:rsidRPr="00235C1D" w:rsidRDefault="00235C1D" w:rsidP="00235C1D">
      <w:pPr>
        <w:pStyle w:val="Normal1"/>
        <w:ind w:left="1080"/>
        <w:rPr>
          <w:rFonts w:ascii="Calibri" w:eastAsia="Calibri" w:hAnsi="Calibri" w:cs="Calibri"/>
          <w:sz w:val="24"/>
        </w:rPr>
      </w:pPr>
      <w:r w:rsidRPr="00235C1D">
        <w:rPr>
          <w:rFonts w:ascii="Calibri" w:eastAsia="Calibri" w:hAnsi="Calibri" w:cs="Calibri"/>
          <w:sz w:val="24"/>
        </w:rPr>
        <w:t xml:space="preserve">In Physical Education – Drama Club </w:t>
      </w:r>
    </w:p>
    <w:p w14:paraId="6CAC8E44" w14:textId="77777777" w:rsidR="00235C1D" w:rsidRPr="00D70004" w:rsidRDefault="00235C1D" w:rsidP="00D70004">
      <w:pPr>
        <w:pStyle w:val="Normal1"/>
        <w:ind w:left="720"/>
        <w:rPr>
          <w:sz w:val="24"/>
        </w:rPr>
      </w:pPr>
    </w:p>
    <w:p w14:paraId="24204BEB" w14:textId="77777777" w:rsidR="008205FB" w:rsidRDefault="008205FB" w:rsidP="00C340FC">
      <w:pPr>
        <w:pStyle w:val="Normal1"/>
        <w:ind w:left="720" w:firstLine="720"/>
      </w:pPr>
    </w:p>
    <w:p w14:paraId="060D2E6C" w14:textId="77777777" w:rsidR="003B7056" w:rsidRDefault="00FB04BD" w:rsidP="00707423">
      <w:pPr>
        <w:pStyle w:val="Normal1"/>
        <w:pBdr>
          <w:top w:val="single" w:sz="4" w:space="1" w:color="auto"/>
        </w:pBdr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</w:pPr>
      <w:r>
        <w:rPr>
          <w:rFonts w:ascii="Alegreya Sans SC" w:eastAsia="Alegreya Sans SC" w:hAnsi="Alegreya Sans SC" w:cs="Alegreya Sans SC"/>
          <w:b/>
          <w:color w:val="1C4587"/>
          <w:sz w:val="28"/>
          <w:szCs w:val="28"/>
        </w:rPr>
        <w:lastRenderedPageBreak/>
        <w:t>Skills</w:t>
      </w:r>
    </w:p>
    <w:p w14:paraId="42BA939D" w14:textId="77777777" w:rsidR="008205FB" w:rsidRDefault="008205FB" w:rsidP="00707423">
      <w:pPr>
        <w:pStyle w:val="Normal1"/>
        <w:pBdr>
          <w:top w:val="single" w:sz="4" w:space="1" w:color="auto"/>
        </w:pBdr>
      </w:pPr>
    </w:p>
    <w:p w14:paraId="0ABDD896" w14:textId="4B3909F2" w:rsidR="00707423" w:rsidRPr="00235C1D" w:rsidRDefault="002E7FAC" w:rsidP="003B7056">
      <w:pPr>
        <w:pStyle w:val="Normal1"/>
        <w:ind w:firstLine="720"/>
        <w:rPr>
          <w:rFonts w:ascii="Calibri" w:eastAsia="Calibri" w:hAnsi="Calibri" w:cs="Calibri"/>
          <w:sz w:val="24"/>
          <w:szCs w:val="24"/>
          <w:highlight w:val="yellow"/>
        </w:rPr>
      </w:pPr>
      <w:r w:rsidRPr="00235C1D">
        <w:rPr>
          <w:rFonts w:ascii="Calibri" w:eastAsia="Calibri" w:hAnsi="Calibri" w:cs="Calibri"/>
          <w:b/>
          <w:sz w:val="24"/>
          <w:szCs w:val="24"/>
          <w:highlight w:val="yellow"/>
        </w:rPr>
        <w:t xml:space="preserve">Ability to work well in a team </w:t>
      </w:r>
      <w:r w:rsidR="001D78F5" w:rsidRPr="00235C1D">
        <w:rPr>
          <w:rFonts w:ascii="Calibri" w:eastAsia="Calibri" w:hAnsi="Calibri" w:cs="Calibri"/>
          <w:b/>
          <w:sz w:val="24"/>
          <w:szCs w:val="24"/>
          <w:highlight w:val="yellow"/>
        </w:rPr>
        <w:t>environment</w:t>
      </w:r>
    </w:p>
    <w:p w14:paraId="28EC5D7F" w14:textId="04DFBA30" w:rsidR="00C22C99" w:rsidRPr="00235C1D" w:rsidRDefault="00C22C99" w:rsidP="000C7F2F">
      <w:pPr>
        <w:pStyle w:val="Normal1"/>
        <w:ind w:left="720"/>
        <w:rPr>
          <w:rFonts w:ascii="Calibri" w:eastAsia="Calibri" w:hAnsi="Calibri" w:cs="Calibri"/>
          <w:b/>
          <w:sz w:val="24"/>
          <w:szCs w:val="24"/>
          <w:highlight w:val="yellow"/>
        </w:rPr>
      </w:pPr>
      <w:r w:rsidRPr="00235C1D">
        <w:rPr>
          <w:rFonts w:ascii="Calibri" w:eastAsia="Calibri" w:hAnsi="Calibri" w:cs="Calibri"/>
          <w:b/>
          <w:sz w:val="24"/>
          <w:szCs w:val="24"/>
          <w:highlight w:val="yellow"/>
        </w:rPr>
        <w:t>Proficient</w:t>
      </w:r>
      <w:r w:rsidR="003738A5" w:rsidRPr="00235C1D">
        <w:rPr>
          <w:rFonts w:ascii="Calibri" w:eastAsia="Calibri" w:hAnsi="Calibri" w:cs="Calibri"/>
          <w:b/>
          <w:sz w:val="24"/>
          <w:szCs w:val="24"/>
          <w:highlight w:val="yellow"/>
        </w:rPr>
        <w:t xml:space="preserve"> with utilizing </w:t>
      </w:r>
      <w:r w:rsidR="007A7618">
        <w:rPr>
          <w:rFonts w:ascii="Calibri" w:eastAsia="Calibri" w:hAnsi="Calibri" w:cs="Calibri"/>
          <w:b/>
          <w:sz w:val="24"/>
          <w:szCs w:val="24"/>
          <w:highlight w:val="yellow"/>
        </w:rPr>
        <w:t>Microsoft office including Excel and Power Point</w:t>
      </w:r>
    </w:p>
    <w:p w14:paraId="70DD195D" w14:textId="15F675FB" w:rsidR="008205FB" w:rsidRDefault="003738A5" w:rsidP="000C7F2F">
      <w:pPr>
        <w:pStyle w:val="Normal1"/>
        <w:ind w:left="720"/>
        <w:rPr>
          <w:rFonts w:ascii="Calibri" w:eastAsia="Calibri" w:hAnsi="Calibri" w:cs="Calibri"/>
          <w:b/>
          <w:sz w:val="24"/>
          <w:szCs w:val="24"/>
        </w:rPr>
      </w:pPr>
      <w:r w:rsidRPr="00235C1D">
        <w:rPr>
          <w:rFonts w:ascii="Calibri" w:eastAsia="Calibri" w:hAnsi="Calibri" w:cs="Calibri"/>
          <w:b/>
          <w:sz w:val="24"/>
          <w:szCs w:val="24"/>
          <w:highlight w:val="yellow"/>
        </w:rPr>
        <w:t>Can handle multiple tasks in an effective manner</w:t>
      </w:r>
    </w:p>
    <w:p w14:paraId="2B18D24C" w14:textId="3407A760" w:rsidR="007A7618" w:rsidRPr="000C7F2F" w:rsidRDefault="007A7618" w:rsidP="000C7F2F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  <w:r w:rsidRPr="007A7618">
        <w:rPr>
          <w:rFonts w:ascii="Calibri" w:eastAsia="Calibri" w:hAnsi="Calibri" w:cs="Calibri"/>
          <w:b/>
          <w:sz w:val="24"/>
          <w:szCs w:val="24"/>
          <w:highlight w:val="yellow"/>
        </w:rPr>
        <w:t>Excel in communications and customer interactions</w:t>
      </w:r>
    </w:p>
    <w:sectPr w:rsidR="007A7618" w:rsidRPr="000C7F2F" w:rsidSect="003B70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4F80" w14:textId="77777777" w:rsidR="00D2320A" w:rsidRDefault="00D2320A" w:rsidP="00403438">
      <w:pPr>
        <w:spacing w:line="240" w:lineRule="auto"/>
      </w:pPr>
      <w:r>
        <w:separator/>
      </w:r>
    </w:p>
  </w:endnote>
  <w:endnote w:type="continuationSeparator" w:id="0">
    <w:p w14:paraId="77F3110F" w14:textId="77777777" w:rsidR="00D2320A" w:rsidRDefault="00D2320A" w:rsidP="00403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egreya Sans SC">
    <w:altName w:val="Cambria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21E2" w14:textId="77777777" w:rsidR="00403438" w:rsidRDefault="00403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7A98" w14:textId="77777777" w:rsidR="00403438" w:rsidRDefault="00403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8E73" w14:textId="77777777" w:rsidR="00403438" w:rsidRDefault="0040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E6F61" w14:textId="77777777" w:rsidR="00D2320A" w:rsidRDefault="00D2320A" w:rsidP="00403438">
      <w:pPr>
        <w:spacing w:line="240" w:lineRule="auto"/>
      </w:pPr>
      <w:r>
        <w:separator/>
      </w:r>
    </w:p>
  </w:footnote>
  <w:footnote w:type="continuationSeparator" w:id="0">
    <w:p w14:paraId="7F47187D" w14:textId="77777777" w:rsidR="00D2320A" w:rsidRDefault="00D2320A" w:rsidP="00403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8F14" w14:textId="77777777" w:rsidR="00403438" w:rsidRDefault="00403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7C45" w14:textId="77777777" w:rsidR="00403438" w:rsidRDefault="004034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D30C0" w14:textId="77777777" w:rsidR="00403438" w:rsidRDefault="00403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73EB"/>
    <w:multiLevelType w:val="hybridMultilevel"/>
    <w:tmpl w:val="C804E7AA"/>
    <w:lvl w:ilvl="0" w:tplc="AD5AFCC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6785E"/>
    <w:multiLevelType w:val="hybridMultilevel"/>
    <w:tmpl w:val="E7AC5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294417"/>
    <w:multiLevelType w:val="hybridMultilevel"/>
    <w:tmpl w:val="B4E417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3D6C73"/>
    <w:multiLevelType w:val="hybridMultilevel"/>
    <w:tmpl w:val="A4EEA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744ADF"/>
    <w:multiLevelType w:val="hybridMultilevel"/>
    <w:tmpl w:val="FD3A4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9D5615"/>
    <w:multiLevelType w:val="hybridMultilevel"/>
    <w:tmpl w:val="683426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9023791">
    <w:abstractNumId w:val="1"/>
  </w:num>
  <w:num w:numId="2" w16cid:durableId="526529151">
    <w:abstractNumId w:val="4"/>
  </w:num>
  <w:num w:numId="3" w16cid:durableId="847988910">
    <w:abstractNumId w:val="2"/>
  </w:num>
  <w:num w:numId="4" w16cid:durableId="30155951">
    <w:abstractNumId w:val="5"/>
  </w:num>
  <w:num w:numId="5" w16cid:durableId="584195008">
    <w:abstractNumId w:val="0"/>
  </w:num>
  <w:num w:numId="6" w16cid:durableId="325401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FB"/>
    <w:rsid w:val="000717FE"/>
    <w:rsid w:val="000760D2"/>
    <w:rsid w:val="0009108A"/>
    <w:rsid w:val="000C7F2F"/>
    <w:rsid w:val="0011038A"/>
    <w:rsid w:val="001473DB"/>
    <w:rsid w:val="001D78F5"/>
    <w:rsid w:val="001E1B73"/>
    <w:rsid w:val="00235C1D"/>
    <w:rsid w:val="002C7B8E"/>
    <w:rsid w:val="002E7FAC"/>
    <w:rsid w:val="003560AE"/>
    <w:rsid w:val="003738A5"/>
    <w:rsid w:val="003B7056"/>
    <w:rsid w:val="003E10AA"/>
    <w:rsid w:val="00403438"/>
    <w:rsid w:val="00465A76"/>
    <w:rsid w:val="004731CA"/>
    <w:rsid w:val="004973DF"/>
    <w:rsid w:val="004C7178"/>
    <w:rsid w:val="005D3B36"/>
    <w:rsid w:val="005D680E"/>
    <w:rsid w:val="006467F9"/>
    <w:rsid w:val="006A5202"/>
    <w:rsid w:val="00707423"/>
    <w:rsid w:val="00735E8F"/>
    <w:rsid w:val="007527D3"/>
    <w:rsid w:val="007A7618"/>
    <w:rsid w:val="008205FB"/>
    <w:rsid w:val="00861DF1"/>
    <w:rsid w:val="00877FB2"/>
    <w:rsid w:val="0092041D"/>
    <w:rsid w:val="0094128A"/>
    <w:rsid w:val="009F12C0"/>
    <w:rsid w:val="00B0481F"/>
    <w:rsid w:val="00B85351"/>
    <w:rsid w:val="00BD75E0"/>
    <w:rsid w:val="00BE3CBE"/>
    <w:rsid w:val="00C163A8"/>
    <w:rsid w:val="00C22C99"/>
    <w:rsid w:val="00C340FC"/>
    <w:rsid w:val="00CA5F7B"/>
    <w:rsid w:val="00CB7327"/>
    <w:rsid w:val="00D2320A"/>
    <w:rsid w:val="00D4391A"/>
    <w:rsid w:val="00D70004"/>
    <w:rsid w:val="00D80669"/>
    <w:rsid w:val="00E246BD"/>
    <w:rsid w:val="00E52096"/>
    <w:rsid w:val="00EF7AB0"/>
    <w:rsid w:val="00F621F5"/>
    <w:rsid w:val="00F940D5"/>
    <w:rsid w:val="00FB04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6F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08A"/>
  </w:style>
  <w:style w:type="paragraph" w:styleId="Heading1">
    <w:name w:val="heading 1"/>
    <w:basedOn w:val="Normal1"/>
    <w:next w:val="Normal1"/>
    <w:rsid w:val="008205F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205F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205F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205F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205F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205F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205FB"/>
  </w:style>
  <w:style w:type="paragraph" w:styleId="Title">
    <w:name w:val="Title"/>
    <w:basedOn w:val="Normal1"/>
    <w:next w:val="Normal1"/>
    <w:rsid w:val="008205F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205FB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034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438"/>
  </w:style>
  <w:style w:type="paragraph" w:styleId="Footer">
    <w:name w:val="footer"/>
    <w:basedOn w:val="Normal"/>
    <w:link w:val="FooterChar"/>
    <w:uiPriority w:val="99"/>
    <w:unhideWhenUsed/>
    <w:rsid w:val="004034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KMJ Corbin &amp; Company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Ortega</dc:creator>
  <cp:lastModifiedBy>M.Monary</cp:lastModifiedBy>
  <cp:revision>7</cp:revision>
  <cp:lastPrinted>2018-10-17T06:24:00Z</cp:lastPrinted>
  <dcterms:created xsi:type="dcterms:W3CDTF">2021-09-11T22:30:00Z</dcterms:created>
  <dcterms:modified xsi:type="dcterms:W3CDTF">2022-10-31T20:39:00Z</dcterms:modified>
</cp:coreProperties>
</file>